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5585DBE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F331A">
        <w:rPr>
          <w:color w:val="000000"/>
          <w:sz w:val="24"/>
          <w:szCs w:val="24"/>
        </w:rPr>
        <w:t xml:space="preserve"> use my </w:t>
      </w:r>
      <w:bookmarkStart w:id="0" w:name="_GoBack"/>
      <w:bookmarkEnd w:id="0"/>
      <w:r w:rsidR="000F331A">
        <w:rPr>
          <w:color w:val="000000"/>
          <w:sz w:val="24"/>
          <w:szCs w:val="24"/>
        </w:rPr>
        <w:t>experi</w:t>
      </w:r>
      <w:r w:rsidR="00285E71">
        <w:rPr>
          <w:color w:val="000000"/>
          <w:sz w:val="24"/>
          <w:szCs w:val="24"/>
        </w:rPr>
        <w:t>ence to 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77674A">
        <w:rPr>
          <w:color w:val="000000"/>
          <w:sz w:val="24"/>
          <w:szCs w:val="24"/>
        </w:rPr>
        <w:t xml:space="preserve"> Development Engineer</w:t>
      </w:r>
      <w:r w:rsidR="00134D50">
        <w:rPr>
          <w:color w:val="000000"/>
          <w:sz w:val="24"/>
          <w:szCs w:val="24"/>
        </w:rPr>
        <w:t xml:space="preserve"> for </w:t>
      </w:r>
      <w:r w:rsidR="0077674A">
        <w:rPr>
          <w:color w:val="000000"/>
          <w:sz w:val="24"/>
          <w:szCs w:val="24"/>
        </w:rPr>
        <w:t>Amazon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7F12D590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11000F8E" w:rsidR="00F53450" w:rsidRDefault="00F53450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Became SME on the loan origination system’s Data Abstraction Layer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7DADA8AC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7738D7">
        <w:rPr>
          <w:bCs/>
          <w:color w:val="000000"/>
          <w:sz w:val="24"/>
          <w:szCs w:val="24"/>
        </w:rPr>
        <w:t xml:space="preserve">Formatted </w:t>
      </w:r>
      <w:r w:rsidR="001D2550">
        <w:rPr>
          <w:bCs/>
          <w:color w:val="000000"/>
          <w:sz w:val="24"/>
          <w:szCs w:val="24"/>
        </w:rPr>
        <w:t xml:space="preserve">API </w:t>
      </w:r>
      <w:r w:rsidR="001329D5">
        <w:rPr>
          <w:bCs/>
          <w:color w:val="000000"/>
          <w:sz w:val="24"/>
          <w:szCs w:val="24"/>
        </w:rPr>
        <w:t xml:space="preserve">data </w:t>
      </w:r>
      <w:r w:rsidR="001D2550">
        <w:rPr>
          <w:bCs/>
          <w:color w:val="000000"/>
          <w:sz w:val="24"/>
          <w:szCs w:val="24"/>
        </w:rPr>
        <w:t>to be processed in various</w:t>
      </w:r>
      <w:r w:rsidR="007738D7">
        <w:rPr>
          <w:bCs/>
          <w:color w:val="000000"/>
          <w:sz w:val="24"/>
          <w:szCs w:val="24"/>
        </w:rPr>
        <w:t xml:space="preserve"> applications</w:t>
      </w:r>
    </w:p>
    <w:p w14:paraId="2B3480DF" w14:textId="45B65C77" w:rsidR="007738D7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implemented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ABD8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</w:p>
    <w:p w14:paraId="03F85E96" w14:textId="763684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</w:p>
    <w:p w14:paraId="4EA71367" w14:textId="51BFD1E3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16B49E6B" w14:textId="7A209A3F" w:rsidR="00360055" w:rsidRPr="001D2550" w:rsidRDefault="001D2550" w:rsidP="000F331A">
      <w:pPr>
        <w:widowControl/>
        <w:suppressAutoHyphens w:val="0"/>
        <w:rPr>
          <w:sz w:val="24"/>
          <w:szCs w:val="24"/>
        </w:rPr>
      </w:pPr>
      <w:r w:rsidRPr="001D2550">
        <w:rPr>
          <w:sz w:val="24"/>
          <w:szCs w:val="24"/>
        </w:rPr>
        <w:t>I pride myself on my ability to solve problems, adapt to new technologies, retain information, and collaborate with others.</w:t>
      </w:r>
    </w:p>
    <w:p w14:paraId="2A2E244C" w14:textId="47BECCF9" w:rsidR="00E60930" w:rsidRDefault="00E60930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60A14"/>
    <w:rsid w:val="00083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A4AAA"/>
    <w:rsid w:val="006A510C"/>
    <w:rsid w:val="007738D7"/>
    <w:rsid w:val="0077674A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C361CE"/>
    <w:rsid w:val="00CB18E0"/>
    <w:rsid w:val="00CF06F6"/>
    <w:rsid w:val="00DD07EB"/>
    <w:rsid w:val="00E16F08"/>
    <w:rsid w:val="00E60930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2019-01-03T00:51:00Z</cp:lastPrinted>
  <dcterms:created xsi:type="dcterms:W3CDTF">2021-02-11T21:46:00Z</dcterms:created>
  <dcterms:modified xsi:type="dcterms:W3CDTF">2021-02-11T21:46:00Z</dcterms:modified>
</cp:coreProperties>
</file>