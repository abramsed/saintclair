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B3397" w14:textId="77777777" w:rsidR="00360055" w:rsidRDefault="00360055">
      <w:pPr>
        <w:spacing w:line="100" w:lineRule="atLeast"/>
        <w:rPr>
          <w:sz w:val="24"/>
          <w:szCs w:val="24"/>
          <w:lang w:val="x-none"/>
        </w:rPr>
      </w:pPr>
    </w:p>
    <w:p w14:paraId="50A7067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b/>
          <w:bCs/>
          <w:color w:val="000000"/>
          <w:sz w:val="40"/>
          <w:szCs w:val="40"/>
        </w:rPr>
        <w:t>EDWARD D. ABRAMS</w:t>
      </w:r>
    </w:p>
    <w:p w14:paraId="32B0D30F" w14:textId="0A3F769B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23039 E 13</w:t>
      </w:r>
      <w:r w:rsidR="000F331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Mile Rd</w:t>
      </w:r>
    </w:p>
    <w:p w14:paraId="449DC4A2" w14:textId="5A98FE3E" w:rsidR="00360055" w:rsidRPr="00360055" w:rsidRDefault="00234662" w:rsidP="00360055">
      <w:pPr>
        <w:widowControl/>
        <w:suppressAutoHyphens w:val="0"/>
        <w:jc w:val="center"/>
        <w:rPr>
          <w:rFonts w:ascii="Times" w:hAnsi="Times"/>
        </w:rPr>
      </w:pPr>
      <w:r>
        <w:rPr>
          <w:color w:val="000000"/>
          <w:sz w:val="24"/>
          <w:szCs w:val="24"/>
        </w:rPr>
        <w:t>St. Clair Shores, MI 48082</w:t>
      </w:r>
    </w:p>
    <w:p w14:paraId="738D610D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Phone: (248) 459-7460</w:t>
      </w:r>
    </w:p>
    <w:p w14:paraId="11D126A3" w14:textId="77777777" w:rsidR="00360055" w:rsidRPr="00360055" w:rsidRDefault="00360055" w:rsidP="00360055">
      <w:pPr>
        <w:widowControl/>
        <w:suppressAutoHyphens w:val="0"/>
        <w:jc w:val="center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Email: abramsed17@gmail.com</w:t>
      </w:r>
    </w:p>
    <w:p w14:paraId="1FC3F8E2" w14:textId="77777777" w:rsidR="00360055" w:rsidRPr="00360055" w:rsidRDefault="00360055" w:rsidP="00360055">
      <w:pPr>
        <w:widowControl/>
        <w:suppressAutoHyphens w:val="0"/>
        <w:spacing w:after="240"/>
        <w:rPr>
          <w:rFonts w:ascii="Times" w:hAnsi="Times"/>
        </w:rPr>
      </w:pPr>
    </w:p>
    <w:p w14:paraId="5C976160" w14:textId="58C8511E" w:rsidR="001A38AC" w:rsidRPr="00360055" w:rsidRDefault="001A38AC" w:rsidP="001A38AC">
      <w:pPr>
        <w:widowControl/>
        <w:suppressAutoHyphens w:val="0"/>
        <w:rPr>
          <w:rFonts w:ascii="Times" w:hAnsi="Times"/>
        </w:rPr>
      </w:pPr>
      <w:r>
        <w:rPr>
          <w:b/>
          <w:bCs/>
          <w:color w:val="000000"/>
          <w:sz w:val="24"/>
          <w:szCs w:val="24"/>
        </w:rPr>
        <w:t>OBJECTIVE</w:t>
      </w:r>
      <w:r w:rsidRPr="00360055">
        <w:rPr>
          <w:b/>
          <w:bCs/>
          <w:color w:val="000000"/>
          <w:sz w:val="24"/>
          <w:szCs w:val="24"/>
        </w:rPr>
        <w:t>:</w:t>
      </w:r>
      <w:r w:rsidRPr="00360055">
        <w:rPr>
          <w:color w:val="000000"/>
          <w:sz w:val="24"/>
          <w:szCs w:val="24"/>
        </w:rPr>
        <w:t xml:space="preserve"> </w:t>
      </w:r>
    </w:p>
    <w:p w14:paraId="1C9D60CD" w14:textId="77777777" w:rsidR="001A38AC" w:rsidRDefault="001A38AC" w:rsidP="001A38AC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3C2FBC63" w14:textId="5C00B18C" w:rsidR="00360055" w:rsidRPr="00E74111" w:rsidRDefault="003B3970" w:rsidP="001A38AC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Quality</w:t>
      </w:r>
      <w:r w:rsidR="001A38AC">
        <w:rPr>
          <w:bCs/>
          <w:color w:val="000000"/>
          <w:sz w:val="24"/>
          <w:szCs w:val="24"/>
        </w:rPr>
        <w:t xml:space="preserve">-driven </w:t>
      </w:r>
      <w:r w:rsidR="004E6487">
        <w:rPr>
          <w:bCs/>
          <w:color w:val="000000"/>
          <w:sz w:val="24"/>
          <w:szCs w:val="24"/>
        </w:rPr>
        <w:t xml:space="preserve">software engineer </w:t>
      </w:r>
      <w:r w:rsidR="004E6487">
        <w:rPr>
          <w:color w:val="000000"/>
          <w:sz w:val="24"/>
          <w:szCs w:val="24"/>
        </w:rPr>
        <w:t>seeking a position in development and design within a fast-paced, agile environment.</w:t>
      </w:r>
      <w:r w:rsidR="001A38AC">
        <w:rPr>
          <w:color w:val="000000"/>
          <w:sz w:val="24"/>
          <w:szCs w:val="24"/>
        </w:rPr>
        <w:t xml:space="preserve"> </w:t>
      </w:r>
    </w:p>
    <w:p w14:paraId="0E5AE3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FE8C8A2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EDUCATION:</w:t>
      </w:r>
      <w:r w:rsidRPr="00360055">
        <w:rPr>
          <w:color w:val="000000"/>
          <w:sz w:val="24"/>
          <w:szCs w:val="24"/>
        </w:rPr>
        <w:t xml:space="preserve"> </w:t>
      </w:r>
    </w:p>
    <w:p w14:paraId="34E254FB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69E2E0CC" w14:textId="20138899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Michigan State University</w:t>
      </w:r>
      <w:r w:rsidRPr="00360055">
        <w:rPr>
          <w:color w:val="000000"/>
          <w:sz w:val="24"/>
          <w:szCs w:val="24"/>
        </w:rPr>
        <w:t xml:space="preserve"> </w:t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  <w:r w:rsidRPr="00360055">
        <w:rPr>
          <w:color w:val="000000"/>
          <w:sz w:val="24"/>
          <w:szCs w:val="24"/>
        </w:rPr>
        <w:tab/>
      </w:r>
    </w:p>
    <w:p w14:paraId="3FD6D41E" w14:textId="39197112" w:rsidR="00360055" w:rsidRPr="00360055" w:rsidRDefault="000F331A" w:rsidP="00360055">
      <w:pPr>
        <w:widowControl/>
        <w:suppressAutoHyphens w:val="0"/>
        <w:rPr>
          <w:rFonts w:ascii="Times" w:hAnsi="Times"/>
        </w:rPr>
      </w:pPr>
      <w:r>
        <w:rPr>
          <w:color w:val="000000"/>
          <w:sz w:val="24"/>
          <w:szCs w:val="24"/>
        </w:rPr>
        <w:t>Bachelor of Arts, May ‘15</w:t>
      </w:r>
    </w:p>
    <w:p w14:paraId="5BBFEA10" w14:textId="286C0CE2" w:rsidR="00360055" w:rsidRDefault="00360055" w:rsidP="000F331A">
      <w:pPr>
        <w:widowControl/>
        <w:suppressAutoHyphens w:val="0"/>
        <w:rPr>
          <w:rFonts w:ascii="Times" w:hAnsi="Times"/>
        </w:rPr>
      </w:pPr>
      <w:r w:rsidRPr="00360055">
        <w:rPr>
          <w:color w:val="000000"/>
          <w:sz w:val="24"/>
          <w:szCs w:val="24"/>
        </w:rPr>
        <w:t>G.P.A.: 3.5</w:t>
      </w:r>
    </w:p>
    <w:p w14:paraId="5A8FD513" w14:textId="77777777" w:rsidR="000F331A" w:rsidRPr="00360055" w:rsidRDefault="000F331A" w:rsidP="000F331A">
      <w:pPr>
        <w:widowControl/>
        <w:suppressAutoHyphens w:val="0"/>
        <w:rPr>
          <w:rFonts w:ascii="Times" w:hAnsi="Times"/>
        </w:rPr>
      </w:pPr>
    </w:p>
    <w:p w14:paraId="6C835654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  <w:r w:rsidRPr="00360055">
        <w:rPr>
          <w:b/>
          <w:bCs/>
          <w:color w:val="000000"/>
          <w:sz w:val="24"/>
          <w:szCs w:val="24"/>
        </w:rPr>
        <w:t>WORK EXPERIENCE:</w:t>
      </w:r>
    </w:p>
    <w:p w14:paraId="0593D1A6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1D459EF4" w14:textId="7391B4D0" w:rsid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United Wholesale Mortgage</w:t>
      </w:r>
      <w:r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(Software Developer I</w:t>
      </w:r>
      <w:r w:rsidR="003B3970">
        <w:rPr>
          <w:bCs/>
          <w:i/>
          <w:color w:val="000000"/>
          <w:sz w:val="24"/>
          <w:szCs w:val="24"/>
        </w:rPr>
        <w:t>I</w:t>
      </w:r>
      <w:r w:rsidR="00083253">
        <w:rPr>
          <w:bCs/>
          <w:i/>
          <w:color w:val="000000"/>
          <w:sz w:val="24"/>
          <w:szCs w:val="24"/>
        </w:rPr>
        <w:t>)</w:t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 w:rsidR="00083253">
        <w:rPr>
          <w:b/>
          <w:bCs/>
          <w:color w:val="000000"/>
          <w:sz w:val="24"/>
          <w:szCs w:val="24"/>
        </w:rPr>
        <w:tab/>
      </w:r>
      <w:r>
        <w:rPr>
          <w:bCs/>
          <w:color w:val="000000"/>
          <w:sz w:val="24"/>
          <w:szCs w:val="24"/>
        </w:rPr>
        <w:t>Sept ’19 – Present</w:t>
      </w:r>
    </w:p>
    <w:p w14:paraId="493B763B" w14:textId="31AADF23" w:rsidR="00234662" w:rsidRDefault="00234662" w:rsidP="00234662">
      <w:pPr>
        <w:widowControl/>
        <w:suppressAutoHyphens w:val="0"/>
        <w:rPr>
          <w:bCs/>
          <w:color w:val="000000"/>
          <w:sz w:val="24"/>
          <w:szCs w:val="24"/>
        </w:rPr>
      </w:pPr>
      <w:r w:rsidRPr="00234662">
        <w:rPr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</w:t>
      </w:r>
      <w:r w:rsidR="007B1037">
        <w:rPr>
          <w:bCs/>
          <w:color w:val="000000"/>
          <w:sz w:val="24"/>
          <w:szCs w:val="24"/>
        </w:rPr>
        <w:t>Developer for Corporate App Dev team utilizing C# / .NET</w:t>
      </w:r>
    </w:p>
    <w:p w14:paraId="033F1A5C" w14:textId="7138A71F" w:rsidR="005865AC" w:rsidRDefault="005865A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Served as the technical lead for a </w:t>
      </w:r>
      <w:proofErr w:type="gramStart"/>
      <w:r>
        <w:rPr>
          <w:bCs/>
          <w:color w:val="000000"/>
          <w:sz w:val="24"/>
          <w:szCs w:val="24"/>
        </w:rPr>
        <w:t>greenfield</w:t>
      </w:r>
      <w:proofErr w:type="gramEnd"/>
      <w:r>
        <w:rPr>
          <w:bCs/>
          <w:color w:val="000000"/>
          <w:sz w:val="24"/>
          <w:szCs w:val="24"/>
        </w:rPr>
        <w:t xml:space="preserve"> </w:t>
      </w:r>
      <w:proofErr w:type="spellStart"/>
      <w:r>
        <w:rPr>
          <w:bCs/>
          <w:color w:val="000000"/>
          <w:sz w:val="24"/>
          <w:szCs w:val="24"/>
        </w:rPr>
        <w:t>microservice</w:t>
      </w:r>
      <w:proofErr w:type="spellEnd"/>
      <w:r>
        <w:rPr>
          <w:bCs/>
          <w:color w:val="000000"/>
          <w:sz w:val="24"/>
          <w:szCs w:val="24"/>
        </w:rPr>
        <w:t xml:space="preserve"> project</w:t>
      </w:r>
    </w:p>
    <w:p w14:paraId="257056E9" w14:textId="0930692B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Adhered to data driven design principles to create a robust, reusable income calculator</w:t>
      </w:r>
    </w:p>
    <w:p w14:paraId="1097F78B" w14:textId="500F7E71" w:rsidR="00285E71" w:rsidRDefault="00285E71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Embraced agile </w:t>
      </w:r>
      <w:r w:rsidR="00FF245C">
        <w:rPr>
          <w:bCs/>
          <w:color w:val="000000"/>
          <w:sz w:val="24"/>
          <w:szCs w:val="24"/>
        </w:rPr>
        <w:t>methodology</w:t>
      </w:r>
      <w:r>
        <w:rPr>
          <w:bCs/>
          <w:color w:val="000000"/>
          <w:sz w:val="24"/>
          <w:szCs w:val="24"/>
        </w:rPr>
        <w:t xml:space="preserve"> to deliver incremental value</w:t>
      </w:r>
    </w:p>
    <w:p w14:paraId="7AF3745E" w14:textId="213F5351" w:rsidR="00F53450" w:rsidRDefault="005A44FB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E74111">
        <w:rPr>
          <w:bCs/>
          <w:color w:val="000000"/>
          <w:sz w:val="24"/>
          <w:szCs w:val="24"/>
        </w:rPr>
        <w:t xml:space="preserve">Recognized as </w:t>
      </w:r>
      <w:r w:rsidR="000172D7">
        <w:rPr>
          <w:bCs/>
          <w:color w:val="000000"/>
          <w:sz w:val="24"/>
          <w:szCs w:val="24"/>
        </w:rPr>
        <w:t>SQL data abstraction</w:t>
      </w:r>
      <w:r>
        <w:rPr>
          <w:bCs/>
          <w:color w:val="000000"/>
          <w:sz w:val="24"/>
          <w:szCs w:val="24"/>
        </w:rPr>
        <w:t xml:space="preserve"> expert for </w:t>
      </w:r>
      <w:r w:rsidR="000172D7">
        <w:rPr>
          <w:bCs/>
          <w:color w:val="000000"/>
          <w:sz w:val="24"/>
          <w:szCs w:val="24"/>
        </w:rPr>
        <w:t>legacy</w:t>
      </w:r>
      <w:r>
        <w:rPr>
          <w:bCs/>
          <w:color w:val="000000"/>
          <w:sz w:val="24"/>
          <w:szCs w:val="24"/>
        </w:rPr>
        <w:t xml:space="preserve"> application</w:t>
      </w:r>
      <w:r w:rsidR="000172D7">
        <w:rPr>
          <w:bCs/>
          <w:color w:val="000000"/>
          <w:sz w:val="24"/>
          <w:szCs w:val="24"/>
        </w:rPr>
        <w:t>s</w:t>
      </w:r>
    </w:p>
    <w:p w14:paraId="156C02DA" w14:textId="034ECFF7" w:rsidR="00FF245C" w:rsidRDefault="00FF245C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Created stored procedures, tables, and question sets to support new pages</w:t>
      </w:r>
    </w:p>
    <w:p w14:paraId="65C2DB46" w14:textId="35994848" w:rsidR="007B1037" w:rsidRDefault="007B1037" w:rsidP="00234662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285E71">
        <w:rPr>
          <w:bCs/>
          <w:color w:val="000000"/>
          <w:sz w:val="24"/>
          <w:szCs w:val="24"/>
        </w:rPr>
        <w:t>Debugged to identify source code and inform solution design</w:t>
      </w:r>
    </w:p>
    <w:p w14:paraId="1DC9AFD2" w14:textId="77777777" w:rsidR="00234662" w:rsidRPr="00234662" w:rsidRDefault="00234662" w:rsidP="00360055">
      <w:pPr>
        <w:widowControl/>
        <w:suppressAutoHyphens w:val="0"/>
        <w:rPr>
          <w:bCs/>
          <w:color w:val="000000"/>
          <w:sz w:val="24"/>
          <w:szCs w:val="24"/>
        </w:rPr>
      </w:pPr>
    </w:p>
    <w:p w14:paraId="63AD5EE5" w14:textId="62603D16" w:rsidR="00134D50" w:rsidRDefault="000F331A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Guidant Global</w:t>
      </w:r>
      <w:r w:rsidR="00083253">
        <w:rPr>
          <w:b/>
          <w:bCs/>
          <w:color w:val="000000"/>
          <w:sz w:val="24"/>
          <w:szCs w:val="24"/>
        </w:rPr>
        <w:t xml:space="preserve"> </w:t>
      </w:r>
      <w:r w:rsidR="00083253">
        <w:rPr>
          <w:bCs/>
          <w:i/>
          <w:color w:val="000000"/>
          <w:sz w:val="24"/>
          <w:szCs w:val="24"/>
        </w:rPr>
        <w:t>(Manager, VMS Operations)</w:t>
      </w:r>
      <w:r>
        <w:rPr>
          <w:bCs/>
          <w:color w:val="000000"/>
          <w:sz w:val="24"/>
          <w:szCs w:val="24"/>
        </w:rPr>
        <w:t xml:space="preserve">                                  </w:t>
      </w:r>
      <w:r w:rsidR="00083253">
        <w:rPr>
          <w:bCs/>
          <w:color w:val="000000"/>
          <w:sz w:val="24"/>
          <w:szCs w:val="24"/>
        </w:rPr>
        <w:t xml:space="preserve">            </w:t>
      </w:r>
      <w:r w:rsidR="00A2081A">
        <w:rPr>
          <w:bCs/>
          <w:color w:val="000000"/>
          <w:sz w:val="24"/>
          <w:szCs w:val="24"/>
        </w:rPr>
        <w:t>Aug ’15 – Sept ‘19</w:t>
      </w:r>
    </w:p>
    <w:p w14:paraId="3B249156" w14:textId="11299E82" w:rsidR="000F331A" w:rsidRDefault="00134D50" w:rsidP="000F331A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</w:t>
      </w:r>
      <w:r w:rsidR="000172D7">
        <w:rPr>
          <w:bCs/>
          <w:color w:val="000000"/>
          <w:sz w:val="24"/>
          <w:szCs w:val="24"/>
        </w:rPr>
        <w:t>Monitored</w:t>
      </w:r>
      <w:r w:rsidR="00637362">
        <w:rPr>
          <w:bCs/>
          <w:color w:val="000000"/>
          <w:sz w:val="24"/>
          <w:szCs w:val="24"/>
        </w:rPr>
        <w:t xml:space="preserve"> API </w:t>
      </w:r>
      <w:r w:rsidR="005A44FB">
        <w:rPr>
          <w:bCs/>
          <w:color w:val="000000"/>
          <w:sz w:val="24"/>
          <w:szCs w:val="24"/>
        </w:rPr>
        <w:t xml:space="preserve">and web </w:t>
      </w:r>
      <w:r w:rsidR="000172D7">
        <w:rPr>
          <w:bCs/>
          <w:color w:val="000000"/>
          <w:sz w:val="24"/>
          <w:szCs w:val="24"/>
        </w:rPr>
        <w:t>service performance</w:t>
      </w:r>
    </w:p>
    <w:p w14:paraId="2B3480DF" w14:textId="331BFC0E" w:rsidR="007738D7" w:rsidRDefault="00637362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Successfully establish</w:t>
      </w:r>
      <w:r w:rsidR="001D2550">
        <w:rPr>
          <w:bCs/>
          <w:color w:val="000000"/>
          <w:sz w:val="24"/>
          <w:szCs w:val="24"/>
        </w:rPr>
        <w:t>ed</w:t>
      </w:r>
      <w:r w:rsidR="00134D50">
        <w:rPr>
          <w:bCs/>
          <w:color w:val="000000"/>
          <w:sz w:val="24"/>
          <w:szCs w:val="24"/>
        </w:rPr>
        <w:t xml:space="preserve"> SSO and SFTP integrations</w:t>
      </w:r>
    </w:p>
    <w:p w14:paraId="00060DBD" w14:textId="3F0AB50F" w:rsidR="001D2550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Improved support procedures </w:t>
      </w:r>
      <w:r w:rsidR="00AE4A88">
        <w:rPr>
          <w:bCs/>
          <w:color w:val="000000"/>
          <w:sz w:val="24"/>
          <w:szCs w:val="24"/>
        </w:rPr>
        <w:t>to exceed SLA goals</w:t>
      </w:r>
    </w:p>
    <w:p w14:paraId="3BF030CF" w14:textId="3C890D9D" w:rsidR="001D2550" w:rsidRPr="000F331A" w:rsidRDefault="001D2550" w:rsidP="001D2550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Produced performance analytics using </w:t>
      </w:r>
      <w:proofErr w:type="spellStart"/>
      <w:r>
        <w:rPr>
          <w:bCs/>
          <w:color w:val="000000"/>
          <w:sz w:val="24"/>
          <w:szCs w:val="24"/>
        </w:rPr>
        <w:t>Zendesk</w:t>
      </w:r>
      <w:proofErr w:type="spellEnd"/>
      <w:r>
        <w:rPr>
          <w:bCs/>
          <w:color w:val="000000"/>
          <w:sz w:val="24"/>
          <w:szCs w:val="24"/>
        </w:rPr>
        <w:t xml:space="preserve"> and JIRA</w:t>
      </w:r>
    </w:p>
    <w:p w14:paraId="13A962AA" w14:textId="77777777" w:rsidR="000F331A" w:rsidRDefault="000F331A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4FD5FD0F" w14:textId="3A07596F" w:rsidR="006A510C" w:rsidRPr="00237F32" w:rsidRDefault="006A510C" w:rsidP="006A510C">
      <w:pPr>
        <w:widowControl/>
        <w:suppressAutoHyphens w:val="0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Champps</w:t>
      </w:r>
      <w:proofErr w:type="spellEnd"/>
      <w:r>
        <w:rPr>
          <w:b/>
          <w:color w:val="000000"/>
          <w:sz w:val="24"/>
          <w:szCs w:val="24"/>
        </w:rPr>
        <w:t xml:space="preserve"> Kitchen &amp; Bar</w:t>
      </w:r>
      <w:r w:rsidR="00083253">
        <w:rPr>
          <w:b/>
          <w:color w:val="000000"/>
          <w:sz w:val="24"/>
          <w:szCs w:val="24"/>
        </w:rPr>
        <w:t xml:space="preserve"> </w:t>
      </w:r>
      <w:r w:rsidR="00083253">
        <w:rPr>
          <w:i/>
          <w:color w:val="000000"/>
          <w:sz w:val="24"/>
          <w:szCs w:val="24"/>
        </w:rPr>
        <w:t>(Server)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  <w:t xml:space="preserve">            </w:t>
      </w:r>
      <w:r>
        <w:rPr>
          <w:color w:val="000000"/>
          <w:sz w:val="24"/>
          <w:szCs w:val="24"/>
        </w:rPr>
        <w:t>Jan ’14 – May ’15</w:t>
      </w:r>
    </w:p>
    <w:p w14:paraId="14423E50" w14:textId="4B9218A7" w:rsidR="00237F32" w:rsidRDefault="006A510C" w:rsidP="00A627D8">
      <w:pPr>
        <w:widowControl/>
        <w:suppressAutoHyphen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Provided exceptional customer service for restaurant patrons</w:t>
      </w:r>
    </w:p>
    <w:p w14:paraId="260ADF92" w14:textId="77777777" w:rsidR="00237F32" w:rsidRDefault="00237F32" w:rsidP="00360055">
      <w:pPr>
        <w:widowControl/>
        <w:suppressAutoHyphens w:val="0"/>
        <w:rPr>
          <w:rFonts w:ascii="Times" w:hAnsi="Times"/>
          <w:b/>
        </w:rPr>
      </w:pPr>
    </w:p>
    <w:p w14:paraId="574D5F43" w14:textId="77777777" w:rsidR="00360055" w:rsidRPr="00360055" w:rsidRDefault="00360055" w:rsidP="00360055">
      <w:pPr>
        <w:widowControl/>
        <w:suppressAutoHyphens w:val="0"/>
        <w:rPr>
          <w:rFonts w:ascii="Times" w:hAnsi="Times"/>
        </w:rPr>
      </w:pPr>
    </w:p>
    <w:p w14:paraId="4E4C6F7F" w14:textId="2482EF97" w:rsidR="00360055" w:rsidRDefault="00154811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SKILLS</w:t>
      </w:r>
      <w:r w:rsidR="00360055" w:rsidRPr="00360055">
        <w:rPr>
          <w:b/>
          <w:bCs/>
          <w:color w:val="000000"/>
          <w:sz w:val="24"/>
          <w:szCs w:val="24"/>
        </w:rPr>
        <w:t>:</w:t>
      </w:r>
    </w:p>
    <w:p w14:paraId="4E2E2AED" w14:textId="77777777" w:rsidR="00083253" w:rsidRDefault="00083253" w:rsidP="00360055">
      <w:pPr>
        <w:widowControl/>
        <w:suppressAutoHyphens w:val="0"/>
        <w:rPr>
          <w:b/>
          <w:bCs/>
          <w:color w:val="000000"/>
          <w:sz w:val="24"/>
          <w:szCs w:val="24"/>
        </w:rPr>
      </w:pPr>
    </w:p>
    <w:p w14:paraId="3688930E" w14:textId="5940B03D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 w:rsidRPr="00154811">
        <w:rPr>
          <w:b/>
          <w:bCs/>
          <w:color w:val="000000"/>
          <w:sz w:val="24"/>
          <w:szCs w:val="24"/>
        </w:rPr>
        <w:t>-</w:t>
      </w:r>
      <w:r>
        <w:rPr>
          <w:bCs/>
          <w:color w:val="000000"/>
          <w:sz w:val="24"/>
          <w:szCs w:val="24"/>
        </w:rPr>
        <w:t xml:space="preserve"> Visual Studio, SQL Server Management Studio, </w:t>
      </w:r>
      <w:proofErr w:type="spellStart"/>
      <w:r>
        <w:rPr>
          <w:bCs/>
          <w:color w:val="000000"/>
          <w:sz w:val="24"/>
          <w:szCs w:val="24"/>
        </w:rPr>
        <w:t>Bitbucket</w:t>
      </w:r>
      <w:proofErr w:type="spellEnd"/>
      <w:r>
        <w:rPr>
          <w:bCs/>
          <w:color w:val="000000"/>
          <w:sz w:val="24"/>
          <w:szCs w:val="24"/>
        </w:rPr>
        <w:t>, TFS</w:t>
      </w:r>
      <w:r w:rsidR="00637362">
        <w:rPr>
          <w:bCs/>
          <w:color w:val="000000"/>
          <w:sz w:val="24"/>
          <w:szCs w:val="24"/>
        </w:rPr>
        <w:t>, Postman</w:t>
      </w:r>
      <w:r w:rsidR="005A44FB">
        <w:rPr>
          <w:bCs/>
          <w:color w:val="000000"/>
          <w:sz w:val="24"/>
          <w:szCs w:val="24"/>
        </w:rPr>
        <w:t xml:space="preserve">, </w:t>
      </w:r>
      <w:proofErr w:type="spellStart"/>
      <w:r w:rsidR="005A44FB">
        <w:rPr>
          <w:bCs/>
          <w:color w:val="000000"/>
          <w:sz w:val="24"/>
          <w:szCs w:val="24"/>
        </w:rPr>
        <w:t>Zendesk</w:t>
      </w:r>
      <w:proofErr w:type="spellEnd"/>
    </w:p>
    <w:p w14:paraId="03F85E96" w14:textId="1ACF7F52" w:rsid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- C#</w:t>
      </w:r>
      <w:r w:rsidRPr="00154811">
        <w:rPr>
          <w:bCs/>
          <w:color w:val="000000"/>
          <w:sz w:val="24"/>
          <w:szCs w:val="24"/>
        </w:rPr>
        <w:t xml:space="preserve">, </w:t>
      </w:r>
      <w:r w:rsidR="00F53450" w:rsidRPr="00154811">
        <w:rPr>
          <w:bCs/>
          <w:color w:val="000000"/>
          <w:sz w:val="24"/>
          <w:szCs w:val="24"/>
        </w:rPr>
        <w:t xml:space="preserve">SQL, </w:t>
      </w:r>
      <w:r w:rsidRPr="00154811">
        <w:rPr>
          <w:bCs/>
          <w:color w:val="000000"/>
          <w:sz w:val="24"/>
          <w:szCs w:val="24"/>
        </w:rPr>
        <w:t xml:space="preserve">XML, </w:t>
      </w:r>
      <w:r>
        <w:rPr>
          <w:bCs/>
          <w:color w:val="000000"/>
          <w:sz w:val="24"/>
          <w:szCs w:val="24"/>
        </w:rPr>
        <w:t>HTML</w:t>
      </w:r>
      <w:r w:rsidR="00083253">
        <w:rPr>
          <w:bCs/>
          <w:color w:val="000000"/>
          <w:sz w:val="24"/>
          <w:szCs w:val="24"/>
        </w:rPr>
        <w:t>, CSS</w:t>
      </w:r>
      <w:r w:rsidR="00E74111">
        <w:rPr>
          <w:bCs/>
          <w:color w:val="000000"/>
          <w:sz w:val="24"/>
          <w:szCs w:val="24"/>
        </w:rPr>
        <w:t>, JS, React</w:t>
      </w:r>
    </w:p>
    <w:p w14:paraId="4EA71367" w14:textId="311E65A1" w:rsidR="00154811" w:rsidRPr="00154811" w:rsidRDefault="00154811" w:rsidP="00154811">
      <w:pPr>
        <w:widowControl/>
        <w:suppressAutoHyphens w:val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- Object Oriented Programming, N-Tier Architecture, </w:t>
      </w:r>
      <w:r w:rsidR="00083253">
        <w:rPr>
          <w:bCs/>
          <w:color w:val="000000"/>
          <w:sz w:val="24"/>
          <w:szCs w:val="24"/>
        </w:rPr>
        <w:t>MVC</w:t>
      </w:r>
    </w:p>
    <w:p w14:paraId="2E0F0915" w14:textId="11DC48E4" w:rsidR="00083253" w:rsidRDefault="00083253" w:rsidP="00360055">
      <w:pPr>
        <w:widowControl/>
        <w:suppressAutoHyphens w:val="0"/>
        <w:rPr>
          <w:color w:val="000000"/>
          <w:sz w:val="24"/>
          <w:szCs w:val="24"/>
        </w:rPr>
      </w:pPr>
    </w:p>
    <w:p w14:paraId="0A9536F5" w14:textId="54954068" w:rsidR="00360055" w:rsidRDefault="00360055" w:rsidP="001A38AC">
      <w:pPr>
        <w:widowControl/>
        <w:suppressAutoHyphens w:val="0"/>
        <w:rPr>
          <w:sz w:val="24"/>
          <w:szCs w:val="24"/>
          <w:lang w:val="x-none"/>
        </w:rPr>
      </w:pPr>
      <w:bookmarkStart w:id="0" w:name="_GoBack"/>
      <w:bookmarkEnd w:id="0"/>
    </w:p>
    <w:sectPr w:rsidR="003600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hit Hindi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29D63FE3"/>
    <w:multiLevelType w:val="hybridMultilevel"/>
    <w:tmpl w:val="782481B8"/>
    <w:lvl w:ilvl="0" w:tplc="818448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E4818"/>
    <w:multiLevelType w:val="hybridMultilevel"/>
    <w:tmpl w:val="027807F8"/>
    <w:lvl w:ilvl="0" w:tplc="8138CE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C7844"/>
    <w:multiLevelType w:val="hybridMultilevel"/>
    <w:tmpl w:val="8FC4F340"/>
    <w:lvl w:ilvl="0" w:tplc="5DFE2FE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55"/>
    <w:rsid w:val="000172D7"/>
    <w:rsid w:val="00060A14"/>
    <w:rsid w:val="00083253"/>
    <w:rsid w:val="00085253"/>
    <w:rsid w:val="00091BB2"/>
    <w:rsid w:val="000F331A"/>
    <w:rsid w:val="001235CE"/>
    <w:rsid w:val="001329D5"/>
    <w:rsid w:val="00134D50"/>
    <w:rsid w:val="00154575"/>
    <w:rsid w:val="00154811"/>
    <w:rsid w:val="00177D4D"/>
    <w:rsid w:val="001837E1"/>
    <w:rsid w:val="0019798C"/>
    <w:rsid w:val="001A38AC"/>
    <w:rsid w:val="001D2550"/>
    <w:rsid w:val="00234662"/>
    <w:rsid w:val="00237F32"/>
    <w:rsid w:val="00276898"/>
    <w:rsid w:val="00285E71"/>
    <w:rsid w:val="00360055"/>
    <w:rsid w:val="00396A6A"/>
    <w:rsid w:val="003B3970"/>
    <w:rsid w:val="003D6A4B"/>
    <w:rsid w:val="0049571A"/>
    <w:rsid w:val="004E6487"/>
    <w:rsid w:val="005865AC"/>
    <w:rsid w:val="00595B00"/>
    <w:rsid w:val="005A44FB"/>
    <w:rsid w:val="005A4AAA"/>
    <w:rsid w:val="00637362"/>
    <w:rsid w:val="006A510C"/>
    <w:rsid w:val="007738D7"/>
    <w:rsid w:val="007771B3"/>
    <w:rsid w:val="007B1037"/>
    <w:rsid w:val="008C6506"/>
    <w:rsid w:val="009A713C"/>
    <w:rsid w:val="009B305A"/>
    <w:rsid w:val="00A2081A"/>
    <w:rsid w:val="00A558DD"/>
    <w:rsid w:val="00A627D8"/>
    <w:rsid w:val="00AE4A88"/>
    <w:rsid w:val="00BC54F8"/>
    <w:rsid w:val="00C361CE"/>
    <w:rsid w:val="00CB18E0"/>
    <w:rsid w:val="00CF06F6"/>
    <w:rsid w:val="00DD07EB"/>
    <w:rsid w:val="00E16F08"/>
    <w:rsid w:val="00E60930"/>
    <w:rsid w:val="00E74111"/>
    <w:rsid w:val="00E86512"/>
    <w:rsid w:val="00EA0935"/>
    <w:rsid w:val="00EE7338"/>
    <w:rsid w:val="00F53450"/>
    <w:rsid w:val="00F717AD"/>
    <w:rsid w:val="00FA6AAF"/>
    <w:rsid w:val="00FB533C"/>
    <w:rsid w:val="00F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369CD25"/>
  <w14:defaultImageDpi w14:val="300"/>
  <w15:docId w15:val="{132F36B4-4C72-4C84-9112-715FA308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Body">
    <w:name w:val="Text Body"/>
    <w:basedOn w:val="Normal"/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</w:style>
  <w:style w:type="paragraph" w:styleId="NormalWeb">
    <w:name w:val="Normal (Web)"/>
    <w:basedOn w:val="Normal"/>
    <w:uiPriority w:val="99"/>
    <w:semiHidden/>
    <w:unhideWhenUsed/>
    <w:rsid w:val="00360055"/>
    <w:pPr>
      <w:widowControl/>
      <w:suppressAutoHyphens w:val="0"/>
      <w:spacing w:before="100" w:beforeAutospacing="1" w:after="100" w:afterAutospacing="1"/>
    </w:pPr>
    <w:rPr>
      <w:rFonts w:ascii="Times" w:hAnsi="Times"/>
    </w:rPr>
  </w:style>
  <w:style w:type="character" w:customStyle="1" w:styleId="apple-tab-span">
    <w:name w:val="apple-tab-span"/>
    <w:rsid w:val="00360055"/>
  </w:style>
  <w:style w:type="paragraph" w:styleId="ListParagraph">
    <w:name w:val="List Paragraph"/>
    <w:basedOn w:val="Normal"/>
    <w:uiPriority w:val="34"/>
    <w:qFormat/>
    <w:rsid w:val="000F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cp:lastModifiedBy>Ed Abrams</cp:lastModifiedBy>
  <cp:revision>2</cp:revision>
  <cp:lastPrinted>2021-12-01T15:05:00Z</cp:lastPrinted>
  <dcterms:created xsi:type="dcterms:W3CDTF">2021-12-01T15:09:00Z</dcterms:created>
  <dcterms:modified xsi:type="dcterms:W3CDTF">2021-12-01T15:09:00Z</dcterms:modified>
</cp:coreProperties>
</file>