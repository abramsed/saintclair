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B3397" w14:textId="77777777" w:rsidR="00360055" w:rsidRDefault="00360055">
      <w:pPr>
        <w:spacing w:line="100" w:lineRule="atLeast"/>
        <w:rPr>
          <w:sz w:val="24"/>
          <w:szCs w:val="24"/>
          <w:lang w:val="x-none"/>
        </w:rPr>
      </w:pPr>
    </w:p>
    <w:p w14:paraId="50A7067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b/>
          <w:bCs/>
          <w:color w:val="000000"/>
          <w:sz w:val="40"/>
          <w:szCs w:val="40"/>
        </w:rPr>
        <w:t>EDWARD D. ABRAMS</w:t>
      </w:r>
    </w:p>
    <w:p w14:paraId="32B0D30F" w14:textId="0A3F769B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23039 E 13</w:t>
      </w:r>
      <w:r w:rsidR="000F331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Mile Rd</w:t>
      </w:r>
    </w:p>
    <w:p w14:paraId="449DC4A2" w14:textId="5A98FE3E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St. Clair Shores, MI 48082</w:t>
      </w:r>
    </w:p>
    <w:p w14:paraId="738D610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Phone: (248) 459-7460</w:t>
      </w:r>
    </w:p>
    <w:p w14:paraId="11D126A3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Email: abramsed17@gmail.com</w:t>
      </w:r>
    </w:p>
    <w:p w14:paraId="1FC3F8E2" w14:textId="77777777" w:rsidR="00360055" w:rsidRPr="00360055" w:rsidRDefault="00360055" w:rsidP="00360055">
      <w:pPr>
        <w:widowControl/>
        <w:suppressAutoHyphens w:val="0"/>
        <w:spacing w:after="240"/>
        <w:rPr>
          <w:rFonts w:ascii="Times" w:hAnsi="Times"/>
        </w:rPr>
      </w:pPr>
    </w:p>
    <w:p w14:paraId="5C976160" w14:textId="58C8511E" w:rsidR="001A38AC" w:rsidRPr="00360055" w:rsidRDefault="001A38AC" w:rsidP="001A38AC">
      <w:pPr>
        <w:widowControl/>
        <w:suppressAutoHyphens w:val="0"/>
        <w:rPr>
          <w:rFonts w:ascii="Times" w:hAnsi="Times"/>
        </w:rPr>
      </w:pPr>
      <w:r>
        <w:rPr>
          <w:b/>
          <w:bCs/>
          <w:color w:val="000000"/>
          <w:sz w:val="24"/>
          <w:szCs w:val="24"/>
        </w:rPr>
        <w:t>OBJECTIVE</w:t>
      </w:r>
      <w:r w:rsidRPr="00360055">
        <w:rPr>
          <w:b/>
          <w:bCs/>
          <w:color w:val="000000"/>
          <w:sz w:val="24"/>
          <w:szCs w:val="24"/>
        </w:rPr>
        <w:t>:</w:t>
      </w:r>
      <w:r w:rsidRPr="00360055">
        <w:rPr>
          <w:color w:val="000000"/>
          <w:sz w:val="24"/>
          <w:szCs w:val="24"/>
        </w:rPr>
        <w:t xml:space="preserve"> </w:t>
      </w:r>
    </w:p>
    <w:p w14:paraId="1C9D60CD" w14:textId="77777777" w:rsidR="001A38AC" w:rsidRDefault="001A38AC" w:rsidP="001A38AC">
      <w:pPr>
        <w:widowControl/>
        <w:suppressAutoHyphens w:val="0"/>
        <w:rPr>
          <w:bCs/>
          <w:color w:val="000000"/>
          <w:sz w:val="24"/>
          <w:szCs w:val="24"/>
        </w:rPr>
      </w:pPr>
    </w:p>
    <w:p w14:paraId="3C2FBC63" w14:textId="5C00B18C" w:rsidR="00360055" w:rsidRPr="00E74111" w:rsidRDefault="003B3970" w:rsidP="001A38AC">
      <w:pPr>
        <w:widowControl/>
        <w:suppressAutoHyphens w:val="0"/>
        <w:rPr>
          <w:b/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Quality</w:t>
      </w:r>
      <w:r w:rsidR="001A38AC">
        <w:rPr>
          <w:bCs/>
          <w:color w:val="000000"/>
          <w:sz w:val="24"/>
          <w:szCs w:val="24"/>
        </w:rPr>
        <w:t xml:space="preserve">-driven </w:t>
      </w:r>
      <w:r w:rsidR="004E6487">
        <w:rPr>
          <w:bCs/>
          <w:color w:val="000000"/>
          <w:sz w:val="24"/>
          <w:szCs w:val="24"/>
        </w:rPr>
        <w:t xml:space="preserve">software engineer </w:t>
      </w:r>
      <w:r w:rsidR="004E6487">
        <w:rPr>
          <w:color w:val="000000"/>
          <w:sz w:val="24"/>
          <w:szCs w:val="24"/>
        </w:rPr>
        <w:t>seeking a position in development and design within a fast-paced, agile environment.</w:t>
      </w:r>
      <w:r w:rsidR="001A38AC">
        <w:rPr>
          <w:color w:val="000000"/>
          <w:sz w:val="24"/>
          <w:szCs w:val="24"/>
        </w:rPr>
        <w:t xml:space="preserve"> </w:t>
      </w:r>
    </w:p>
    <w:p w14:paraId="5A8FD513" w14:textId="46B62164" w:rsidR="000F331A" w:rsidRDefault="000F331A" w:rsidP="000F331A">
      <w:pPr>
        <w:widowControl/>
        <w:suppressAutoHyphens w:val="0"/>
        <w:rPr>
          <w:rFonts w:ascii="Times" w:hAnsi="Times"/>
        </w:rPr>
      </w:pPr>
    </w:p>
    <w:p w14:paraId="542BDD0F" w14:textId="77777777" w:rsidR="00CA2955" w:rsidRPr="00360055" w:rsidRDefault="00CA2955" w:rsidP="000F331A">
      <w:pPr>
        <w:widowControl/>
        <w:suppressAutoHyphens w:val="0"/>
        <w:rPr>
          <w:rFonts w:ascii="Times" w:hAnsi="Times"/>
        </w:rPr>
      </w:pPr>
    </w:p>
    <w:p w14:paraId="6C835654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WORK EXPERIENCE:</w:t>
      </w:r>
    </w:p>
    <w:p w14:paraId="0593D1A6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1D459EF4" w14:textId="3A407C78" w:rsid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United Wholesale Mortgage</w:t>
      </w:r>
      <w:r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(Software Developer I</w:t>
      </w:r>
      <w:r w:rsidR="003B3970">
        <w:rPr>
          <w:bCs/>
          <w:i/>
          <w:color w:val="000000"/>
          <w:sz w:val="24"/>
          <w:szCs w:val="24"/>
        </w:rPr>
        <w:t>I</w:t>
      </w:r>
      <w:r w:rsidR="00083253">
        <w:rPr>
          <w:bCs/>
          <w:i/>
          <w:color w:val="000000"/>
          <w:sz w:val="24"/>
          <w:szCs w:val="24"/>
        </w:rPr>
        <w:t>)</w:t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 w:rsidR="00E626E6">
        <w:rPr>
          <w:bCs/>
          <w:color w:val="000000"/>
          <w:sz w:val="24"/>
          <w:szCs w:val="24"/>
        </w:rPr>
        <w:t>Sept 20</w:t>
      </w:r>
      <w:bookmarkStart w:id="0" w:name="_GoBack"/>
      <w:bookmarkEnd w:id="0"/>
      <w:r>
        <w:rPr>
          <w:bCs/>
          <w:color w:val="000000"/>
          <w:sz w:val="24"/>
          <w:szCs w:val="24"/>
        </w:rPr>
        <w:t>19 – Present</w:t>
      </w:r>
    </w:p>
    <w:p w14:paraId="1F0364EE" w14:textId="77777777" w:rsidR="00F97071" w:rsidRDefault="00F97071" w:rsidP="00360055">
      <w:pPr>
        <w:widowControl/>
        <w:suppressAutoHyphens w:val="0"/>
        <w:rPr>
          <w:bCs/>
          <w:i/>
          <w:color w:val="000000"/>
          <w:sz w:val="24"/>
          <w:szCs w:val="24"/>
        </w:rPr>
      </w:pPr>
    </w:p>
    <w:p w14:paraId="7816AED5" w14:textId="02A1347E" w:rsidR="00F97071" w:rsidRDefault="00F97071" w:rsidP="00360055">
      <w:pPr>
        <w:widowControl/>
        <w:suppressAutoHyphens w:val="0"/>
        <w:rPr>
          <w:bCs/>
          <w:i/>
          <w:color w:val="000000"/>
          <w:sz w:val="24"/>
          <w:szCs w:val="24"/>
        </w:rPr>
      </w:pPr>
      <w:r>
        <w:rPr>
          <w:bCs/>
          <w:i/>
          <w:color w:val="000000"/>
          <w:sz w:val="24"/>
          <w:szCs w:val="24"/>
        </w:rPr>
        <w:t xml:space="preserve">Edge NoSQL Migration (May </w:t>
      </w:r>
      <w:r w:rsidR="005626F7">
        <w:rPr>
          <w:bCs/>
          <w:i/>
          <w:color w:val="000000"/>
          <w:sz w:val="24"/>
          <w:szCs w:val="24"/>
        </w:rPr>
        <w:t>20</w:t>
      </w:r>
      <w:r>
        <w:rPr>
          <w:bCs/>
          <w:i/>
          <w:color w:val="000000"/>
          <w:sz w:val="24"/>
          <w:szCs w:val="24"/>
        </w:rPr>
        <w:t>22 – Present)</w:t>
      </w:r>
    </w:p>
    <w:p w14:paraId="5F40E9C3" w14:textId="77777777" w:rsidR="00F97071" w:rsidRDefault="00F97071" w:rsidP="00F9707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Designed the organization’s first polymorphic NoSQL model with a flexible schema</w:t>
      </w:r>
    </w:p>
    <w:p w14:paraId="5E6B8E5A" w14:textId="7E80FEBC" w:rsidR="00F97071" w:rsidRDefault="00F97071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</w:t>
      </w:r>
      <w:r w:rsidR="00F948EE">
        <w:rPr>
          <w:bCs/>
          <w:color w:val="000000"/>
          <w:sz w:val="24"/>
          <w:szCs w:val="24"/>
        </w:rPr>
        <w:t>Migrated existing data</w:t>
      </w:r>
      <w:r>
        <w:rPr>
          <w:bCs/>
          <w:color w:val="000000"/>
          <w:sz w:val="24"/>
          <w:szCs w:val="24"/>
        </w:rPr>
        <w:t xml:space="preserve"> from</w:t>
      </w:r>
      <w:r>
        <w:rPr>
          <w:bCs/>
          <w:color w:val="000000"/>
          <w:sz w:val="24"/>
          <w:szCs w:val="24"/>
        </w:rPr>
        <w:t xml:space="preserve"> SQL Server</w:t>
      </w:r>
      <w:r>
        <w:rPr>
          <w:bCs/>
          <w:color w:val="000000"/>
          <w:sz w:val="24"/>
          <w:szCs w:val="24"/>
        </w:rPr>
        <w:t xml:space="preserve"> to</w:t>
      </w:r>
      <w:r>
        <w:rPr>
          <w:bCs/>
          <w:color w:val="000000"/>
          <w:sz w:val="24"/>
          <w:szCs w:val="24"/>
        </w:rPr>
        <w:t xml:space="preserve"> Azure </w:t>
      </w:r>
      <w:proofErr w:type="spellStart"/>
      <w:r>
        <w:rPr>
          <w:bCs/>
          <w:color w:val="000000"/>
          <w:sz w:val="24"/>
          <w:szCs w:val="24"/>
        </w:rPr>
        <w:t>CosmosDB</w:t>
      </w:r>
      <w:proofErr w:type="spellEnd"/>
    </w:p>
    <w:p w14:paraId="132C51DA" w14:textId="17DBE083" w:rsidR="00F97071" w:rsidRDefault="00F97071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F948EE">
        <w:rPr>
          <w:bCs/>
          <w:color w:val="000000"/>
          <w:sz w:val="24"/>
          <w:szCs w:val="24"/>
        </w:rPr>
        <w:t>Updated monolith factory pattern code</w:t>
      </w:r>
      <w:r w:rsidR="00CA2955">
        <w:rPr>
          <w:bCs/>
          <w:color w:val="000000"/>
          <w:sz w:val="24"/>
          <w:szCs w:val="24"/>
        </w:rPr>
        <w:t xml:space="preserve"> from</w:t>
      </w:r>
      <w:r w:rsidR="00F948EE">
        <w:rPr>
          <w:bCs/>
          <w:color w:val="000000"/>
          <w:sz w:val="24"/>
          <w:szCs w:val="24"/>
        </w:rPr>
        <w:t xml:space="preserve"> using dynamic inline SQL to MongoDB queries</w:t>
      </w:r>
    </w:p>
    <w:p w14:paraId="3900DD61" w14:textId="4A4B0D5E" w:rsidR="00F948EE" w:rsidRDefault="00F948EE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Went from 96% null column values to only storing populated data in BSON documents</w:t>
      </w:r>
    </w:p>
    <w:p w14:paraId="3C4CB7D3" w14:textId="6BCEA882" w:rsidR="00F948EE" w:rsidRDefault="00F948EE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Replaces maintenance</w:t>
      </w:r>
      <w:r w:rsidR="00A4002B">
        <w:rPr>
          <w:bCs/>
          <w:color w:val="000000"/>
          <w:sz w:val="24"/>
          <w:szCs w:val="24"/>
        </w:rPr>
        <w:t xml:space="preserve"> costs</w:t>
      </w:r>
      <w:r>
        <w:rPr>
          <w:bCs/>
          <w:color w:val="000000"/>
          <w:sz w:val="24"/>
          <w:szCs w:val="24"/>
        </w:rPr>
        <w:t xml:space="preserve"> of on-premises server with auto-scale cloud support</w:t>
      </w:r>
    </w:p>
    <w:p w14:paraId="1BC98C7A" w14:textId="5D01FC13" w:rsidR="00F948EE" w:rsidRDefault="00F948EE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Allows developers to add code without changing the schema, eliminating legacy Database Administration concerns</w:t>
      </w:r>
    </w:p>
    <w:p w14:paraId="5181E04C" w14:textId="7E86ABE8" w:rsidR="00F97071" w:rsidRDefault="00F97071" w:rsidP="00360055">
      <w:pPr>
        <w:widowControl/>
        <w:suppressAutoHyphens w:val="0"/>
        <w:rPr>
          <w:bCs/>
          <w:i/>
          <w:color w:val="000000"/>
          <w:sz w:val="24"/>
          <w:szCs w:val="24"/>
        </w:rPr>
      </w:pPr>
    </w:p>
    <w:p w14:paraId="649A95A0" w14:textId="7BCB8845" w:rsidR="005626F7" w:rsidRPr="005626F7" w:rsidRDefault="00F97071" w:rsidP="00F948EE">
      <w:pPr>
        <w:widowControl/>
        <w:suppressAutoHyphens w:val="0"/>
        <w:rPr>
          <w:bCs/>
          <w:i/>
          <w:color w:val="000000"/>
          <w:sz w:val="24"/>
          <w:szCs w:val="24"/>
        </w:rPr>
      </w:pPr>
      <w:r>
        <w:rPr>
          <w:bCs/>
          <w:i/>
          <w:color w:val="000000"/>
          <w:sz w:val="24"/>
          <w:szCs w:val="24"/>
        </w:rPr>
        <w:t>Bolt</w:t>
      </w:r>
      <w:r w:rsidR="005626F7">
        <w:rPr>
          <w:bCs/>
          <w:i/>
          <w:color w:val="000000"/>
          <w:sz w:val="24"/>
          <w:szCs w:val="24"/>
        </w:rPr>
        <w:t xml:space="preserve"> (Apr 2021 – Apr 2022)</w:t>
      </w:r>
    </w:p>
    <w:p w14:paraId="033F1A5C" w14:textId="7D66CC69" w:rsidR="005865AC" w:rsidRDefault="005865AC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Served as the</w:t>
      </w:r>
      <w:r w:rsidR="00E626E6">
        <w:rPr>
          <w:bCs/>
          <w:color w:val="000000"/>
          <w:sz w:val="24"/>
          <w:szCs w:val="24"/>
        </w:rPr>
        <w:t xml:space="preserve"> technical lead on</w:t>
      </w:r>
      <w:r w:rsidR="005626F7">
        <w:rPr>
          <w:bCs/>
          <w:color w:val="000000"/>
          <w:sz w:val="24"/>
          <w:szCs w:val="24"/>
        </w:rPr>
        <w:t xml:space="preserve"> a</w:t>
      </w:r>
      <w:r w:rsidR="00FB10A8">
        <w:rPr>
          <w:bCs/>
          <w:color w:val="000000"/>
          <w:sz w:val="24"/>
          <w:szCs w:val="24"/>
        </w:rPr>
        <w:t xml:space="preserve"> </w:t>
      </w:r>
      <w:r w:rsidR="00A4002B">
        <w:rPr>
          <w:bCs/>
          <w:color w:val="000000"/>
          <w:sz w:val="24"/>
          <w:szCs w:val="24"/>
        </w:rPr>
        <w:t>new</w:t>
      </w:r>
      <w:r w:rsidR="005626F7">
        <w:rPr>
          <w:bCs/>
          <w:color w:val="000000"/>
          <w:sz w:val="24"/>
          <w:szCs w:val="24"/>
        </w:rPr>
        <w:t xml:space="preserve"> </w:t>
      </w:r>
      <w:r w:rsidR="00FB10A8">
        <w:rPr>
          <w:bCs/>
          <w:color w:val="000000"/>
          <w:sz w:val="24"/>
          <w:szCs w:val="24"/>
        </w:rPr>
        <w:t xml:space="preserve">distributed </w:t>
      </w:r>
      <w:r w:rsidR="005626F7">
        <w:rPr>
          <w:bCs/>
          <w:color w:val="000000"/>
          <w:sz w:val="24"/>
          <w:szCs w:val="24"/>
        </w:rPr>
        <w:t xml:space="preserve">.NET Core 3.1 </w:t>
      </w:r>
      <w:proofErr w:type="spellStart"/>
      <w:r w:rsidR="00FB10A8">
        <w:rPr>
          <w:bCs/>
          <w:color w:val="000000"/>
          <w:sz w:val="24"/>
          <w:szCs w:val="24"/>
        </w:rPr>
        <w:t>microservice</w:t>
      </w:r>
      <w:proofErr w:type="spellEnd"/>
      <w:r w:rsidR="00FB10A8">
        <w:rPr>
          <w:bCs/>
          <w:color w:val="000000"/>
          <w:sz w:val="24"/>
          <w:szCs w:val="24"/>
        </w:rPr>
        <w:t xml:space="preserve"> </w:t>
      </w:r>
      <w:r w:rsidR="005626F7">
        <w:rPr>
          <w:bCs/>
          <w:color w:val="000000"/>
          <w:sz w:val="24"/>
          <w:szCs w:val="24"/>
        </w:rPr>
        <w:t>application</w:t>
      </w:r>
    </w:p>
    <w:p w14:paraId="257056E9" w14:textId="45C1648E" w:rsidR="00FF245C" w:rsidRDefault="00FF245C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377DD1">
        <w:rPr>
          <w:bCs/>
          <w:color w:val="000000"/>
          <w:sz w:val="24"/>
          <w:szCs w:val="24"/>
        </w:rPr>
        <w:t>Created</w:t>
      </w:r>
      <w:r w:rsidR="00C21175">
        <w:rPr>
          <w:bCs/>
          <w:color w:val="000000"/>
          <w:sz w:val="24"/>
          <w:szCs w:val="24"/>
        </w:rPr>
        <w:t xml:space="preserve"> RESTful</w:t>
      </w:r>
      <w:r>
        <w:rPr>
          <w:bCs/>
          <w:color w:val="000000"/>
          <w:sz w:val="24"/>
          <w:szCs w:val="24"/>
        </w:rPr>
        <w:t xml:space="preserve"> </w:t>
      </w:r>
      <w:r w:rsidR="00C21175">
        <w:rPr>
          <w:bCs/>
          <w:color w:val="000000"/>
          <w:sz w:val="24"/>
          <w:szCs w:val="24"/>
        </w:rPr>
        <w:t xml:space="preserve">API endpoints for </w:t>
      </w:r>
      <w:r>
        <w:rPr>
          <w:bCs/>
          <w:color w:val="000000"/>
          <w:sz w:val="24"/>
          <w:szCs w:val="24"/>
        </w:rPr>
        <w:t>a robust income calculator</w:t>
      </w:r>
      <w:r w:rsidR="00377DD1">
        <w:rPr>
          <w:bCs/>
          <w:color w:val="000000"/>
          <w:sz w:val="24"/>
          <w:szCs w:val="24"/>
        </w:rPr>
        <w:t xml:space="preserve"> to qualify</w:t>
      </w:r>
      <w:r w:rsidR="00C21175">
        <w:rPr>
          <w:bCs/>
          <w:color w:val="000000"/>
          <w:sz w:val="24"/>
          <w:szCs w:val="24"/>
        </w:rPr>
        <w:t xml:space="preserve"> borrowers</w:t>
      </w:r>
    </w:p>
    <w:p w14:paraId="273B7B67" w14:textId="57FB4347" w:rsidR="00A4002B" w:rsidRDefault="00A4002B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Moved complex calculation</w:t>
      </w:r>
      <w:r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 xml:space="preserve"> previously done in an Excel spreadsheet to Bolt</w:t>
      </w:r>
    </w:p>
    <w:p w14:paraId="25DB0936" w14:textId="2802057C" w:rsidR="00CA2955" w:rsidRDefault="007822E1" w:rsidP="00CA29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Decreased initial underwriting of loans from 30 minutes to 5 minutes</w:t>
      </w:r>
    </w:p>
    <w:p w14:paraId="6B09EC7B" w14:textId="76C22C62" w:rsidR="00F97071" w:rsidRDefault="00F97071" w:rsidP="00234662">
      <w:pPr>
        <w:widowControl/>
        <w:suppressAutoHyphens w:val="0"/>
        <w:rPr>
          <w:bCs/>
          <w:color w:val="000000"/>
          <w:sz w:val="24"/>
          <w:szCs w:val="24"/>
        </w:rPr>
      </w:pPr>
    </w:p>
    <w:p w14:paraId="122D95A1" w14:textId="17098041" w:rsidR="00F97071" w:rsidRDefault="005626F7" w:rsidP="00234662">
      <w:pPr>
        <w:widowControl/>
        <w:suppressAutoHyphens w:val="0"/>
        <w:rPr>
          <w:bCs/>
          <w:i/>
          <w:color w:val="000000"/>
          <w:sz w:val="24"/>
          <w:szCs w:val="24"/>
        </w:rPr>
      </w:pPr>
      <w:r>
        <w:rPr>
          <w:bCs/>
          <w:i/>
          <w:color w:val="000000"/>
          <w:sz w:val="24"/>
          <w:szCs w:val="24"/>
        </w:rPr>
        <w:t>Edge URLA Project (Mar 2020 – Mar 2021)</w:t>
      </w:r>
    </w:p>
    <w:p w14:paraId="26484957" w14:textId="72D0DA73" w:rsidR="005626F7" w:rsidRDefault="00377DD1" w:rsidP="00CA29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Updated </w:t>
      </w:r>
      <w:r w:rsidR="005626F7">
        <w:rPr>
          <w:bCs/>
          <w:color w:val="000000"/>
          <w:sz w:val="24"/>
          <w:szCs w:val="24"/>
        </w:rPr>
        <w:t>Edge platform</w:t>
      </w:r>
      <w:r w:rsidR="007822E1">
        <w:rPr>
          <w:bCs/>
          <w:color w:val="000000"/>
          <w:sz w:val="24"/>
          <w:szCs w:val="24"/>
        </w:rPr>
        <w:t xml:space="preserve"> to be compliant with new regulatory standards before competitors</w:t>
      </w:r>
    </w:p>
    <w:p w14:paraId="3028BD9B" w14:textId="6940B79C" w:rsidR="009B4DD7" w:rsidRDefault="00FF245C" w:rsidP="00CA2955">
      <w:pPr>
        <w:widowControl/>
        <w:suppressAutoHyphens w:val="0"/>
        <w:rPr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Created stored procedures, tables, </w:t>
      </w:r>
      <w:r w:rsidR="00FB10A8">
        <w:rPr>
          <w:bCs/>
          <w:color w:val="000000"/>
          <w:sz w:val="24"/>
          <w:szCs w:val="24"/>
        </w:rPr>
        <w:t>and XML structures</w:t>
      </w:r>
      <w:r w:rsidR="00C21175">
        <w:rPr>
          <w:bCs/>
          <w:color w:val="000000"/>
          <w:sz w:val="24"/>
          <w:szCs w:val="24"/>
        </w:rPr>
        <w:t xml:space="preserve"> to support added</w:t>
      </w:r>
      <w:r>
        <w:rPr>
          <w:bCs/>
          <w:color w:val="000000"/>
          <w:sz w:val="24"/>
          <w:szCs w:val="24"/>
        </w:rPr>
        <w:t xml:space="preserve"> pages</w:t>
      </w:r>
    </w:p>
    <w:p w14:paraId="260ADF92" w14:textId="2473D043" w:rsidR="00237F32" w:rsidRDefault="00237F32" w:rsidP="00360055">
      <w:pPr>
        <w:widowControl/>
        <w:suppressAutoHyphens w:val="0"/>
        <w:rPr>
          <w:rFonts w:ascii="Times" w:hAnsi="Times"/>
          <w:b/>
        </w:rPr>
      </w:pPr>
    </w:p>
    <w:p w14:paraId="0A09686B" w14:textId="60740C0C" w:rsidR="00A4002B" w:rsidRDefault="00A4002B" w:rsidP="00360055">
      <w:pPr>
        <w:widowControl/>
        <w:suppressAutoHyphens w:val="0"/>
        <w:rPr>
          <w:i/>
          <w:sz w:val="24"/>
          <w:szCs w:val="24"/>
        </w:rPr>
      </w:pPr>
      <w:r>
        <w:rPr>
          <w:i/>
          <w:sz w:val="24"/>
          <w:szCs w:val="24"/>
        </w:rPr>
        <w:t>Developer Experience (Sept 2019 – February 2020)</w:t>
      </w:r>
    </w:p>
    <w:p w14:paraId="5EFF1D9F" w14:textId="4B5F2F37" w:rsidR="00A4002B" w:rsidRPr="00A4002B" w:rsidRDefault="00A4002B" w:rsidP="00A4002B">
      <w:pPr>
        <w:widowControl/>
        <w:suppressAutoHyphens w:val="0"/>
        <w:rPr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E626E6">
        <w:rPr>
          <w:bCs/>
          <w:color w:val="000000"/>
          <w:sz w:val="24"/>
          <w:szCs w:val="24"/>
        </w:rPr>
        <w:t>Voted MVP</w:t>
      </w:r>
      <w:r>
        <w:rPr>
          <w:bCs/>
          <w:color w:val="000000"/>
          <w:sz w:val="24"/>
          <w:szCs w:val="24"/>
        </w:rPr>
        <w:t xml:space="preserve"> for </w:t>
      </w:r>
      <w:r w:rsidR="00E626E6">
        <w:rPr>
          <w:bCs/>
          <w:color w:val="000000"/>
          <w:sz w:val="24"/>
          <w:szCs w:val="24"/>
        </w:rPr>
        <w:t>providing exemplary peer mentorship throughout the course of our training</w:t>
      </w:r>
    </w:p>
    <w:p w14:paraId="2529CA29" w14:textId="77777777" w:rsidR="00A4002B" w:rsidRDefault="00A4002B" w:rsidP="00360055">
      <w:pPr>
        <w:widowControl/>
        <w:suppressAutoHyphens w:val="0"/>
        <w:rPr>
          <w:rFonts w:ascii="Times" w:hAnsi="Times"/>
          <w:b/>
        </w:rPr>
      </w:pPr>
    </w:p>
    <w:p w14:paraId="2361A9A5" w14:textId="77777777" w:rsidR="00CA2955" w:rsidRDefault="00CA2955" w:rsidP="00360055">
      <w:pPr>
        <w:widowControl/>
        <w:suppressAutoHyphens w:val="0"/>
        <w:rPr>
          <w:rFonts w:ascii="Times" w:hAnsi="Times"/>
          <w:b/>
        </w:rPr>
      </w:pPr>
    </w:p>
    <w:p w14:paraId="2222E504" w14:textId="10044B2E" w:rsidR="00CA2955" w:rsidRPr="00360055" w:rsidRDefault="00CA2955" w:rsidP="00CA29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EDUCATION:</w:t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</w:r>
      <w:r w:rsidR="00A4002B">
        <w:rPr>
          <w:b/>
          <w:bCs/>
          <w:color w:val="000000"/>
          <w:sz w:val="24"/>
          <w:szCs w:val="24"/>
        </w:rPr>
        <w:t>SKILLS</w:t>
      </w:r>
      <w:r w:rsidR="00A4002B" w:rsidRPr="00360055">
        <w:rPr>
          <w:b/>
          <w:bCs/>
          <w:color w:val="000000"/>
          <w:sz w:val="24"/>
          <w:szCs w:val="24"/>
        </w:rPr>
        <w:t>:</w:t>
      </w:r>
    </w:p>
    <w:p w14:paraId="2FB894B5" w14:textId="77777777" w:rsidR="00CA2955" w:rsidRPr="00360055" w:rsidRDefault="00CA2955" w:rsidP="00CA2955">
      <w:pPr>
        <w:widowControl/>
        <w:suppressAutoHyphens w:val="0"/>
        <w:rPr>
          <w:rFonts w:ascii="Times" w:hAnsi="Times"/>
        </w:rPr>
      </w:pPr>
    </w:p>
    <w:p w14:paraId="572DBDD1" w14:textId="1622D6D7" w:rsidR="00CA2955" w:rsidRPr="007822E1" w:rsidRDefault="00CA2955" w:rsidP="00CA2955">
      <w:pPr>
        <w:widowControl/>
        <w:suppressAutoHyphens w:val="0"/>
        <w:rPr>
          <w:color w:val="000000"/>
          <w:sz w:val="24"/>
          <w:szCs w:val="24"/>
        </w:rPr>
      </w:pPr>
      <w:r w:rsidRPr="00360055">
        <w:rPr>
          <w:b/>
          <w:bCs/>
          <w:color w:val="000000"/>
          <w:sz w:val="24"/>
          <w:szCs w:val="24"/>
        </w:rPr>
        <w:t>Michigan State University</w:t>
      </w:r>
      <w:r w:rsidRPr="00360055">
        <w:rPr>
          <w:color w:val="000000"/>
          <w:sz w:val="24"/>
          <w:szCs w:val="24"/>
        </w:rPr>
        <w:t xml:space="preserve"> </w:t>
      </w:r>
      <w:r w:rsidRPr="00360055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  <w:t>- C#, Python, SQL, NoSQL, JSON, XML</w:t>
      </w:r>
      <w:r w:rsidRPr="00360055">
        <w:rPr>
          <w:color w:val="000000"/>
          <w:sz w:val="24"/>
          <w:szCs w:val="24"/>
        </w:rPr>
        <w:tab/>
      </w:r>
    </w:p>
    <w:p w14:paraId="10D7E181" w14:textId="4EA3D1BD" w:rsidR="00CA2955" w:rsidRDefault="00CA2955" w:rsidP="00CA2955">
      <w:pPr>
        <w:widowControl/>
        <w:suppressAutoHyphen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Elementary Education</w:t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  <w:t>- OOP, N-Tier Architecture, MVC, DDD</w:t>
      </w:r>
    </w:p>
    <w:p w14:paraId="44F2DEE4" w14:textId="20106D04" w:rsidR="00CA2955" w:rsidRPr="00360055" w:rsidRDefault="00CA2955" w:rsidP="00CA2955">
      <w:pPr>
        <w:widowControl/>
        <w:suppressAutoHyphens w:val="0"/>
        <w:rPr>
          <w:rFonts w:ascii="Times" w:hAnsi="Times"/>
        </w:rPr>
      </w:pPr>
      <w:r>
        <w:rPr>
          <w:color w:val="000000"/>
          <w:sz w:val="24"/>
          <w:szCs w:val="24"/>
        </w:rPr>
        <w:t xml:space="preserve">Bachelor of Arts, May </w:t>
      </w:r>
      <w:r w:rsidR="00A4002B">
        <w:rPr>
          <w:color w:val="000000"/>
          <w:sz w:val="24"/>
          <w:szCs w:val="24"/>
        </w:rPr>
        <w:t>’</w:t>
      </w:r>
      <w:r>
        <w:rPr>
          <w:color w:val="000000"/>
          <w:sz w:val="24"/>
          <w:szCs w:val="24"/>
        </w:rPr>
        <w:t>15</w:t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</w:r>
      <w:r w:rsidR="00A4002B">
        <w:rPr>
          <w:color w:val="000000"/>
          <w:sz w:val="24"/>
          <w:szCs w:val="24"/>
        </w:rPr>
        <w:tab/>
        <w:t xml:space="preserve">- VS, SSMS, Azure, MongoDB, </w:t>
      </w:r>
      <w:proofErr w:type="spellStart"/>
      <w:r w:rsidR="00A4002B">
        <w:rPr>
          <w:color w:val="000000"/>
          <w:sz w:val="24"/>
          <w:szCs w:val="24"/>
        </w:rPr>
        <w:t>Git</w:t>
      </w:r>
      <w:proofErr w:type="spellEnd"/>
    </w:p>
    <w:p w14:paraId="0A9536F5" w14:textId="0C912043" w:rsidR="00360055" w:rsidRPr="00C21175" w:rsidRDefault="00CA2955" w:rsidP="00A4002B">
      <w:pPr>
        <w:widowControl/>
        <w:suppressAutoHyphens w:val="0"/>
        <w:rPr>
          <w:bCs/>
          <w:color w:val="000000"/>
          <w:sz w:val="24"/>
          <w:szCs w:val="24"/>
        </w:rPr>
      </w:pPr>
      <w:r w:rsidRPr="00360055">
        <w:rPr>
          <w:color w:val="000000"/>
          <w:sz w:val="24"/>
          <w:szCs w:val="24"/>
        </w:rPr>
        <w:t>G.P.A.: 3.5</w:t>
      </w:r>
    </w:p>
    <w:sectPr w:rsidR="00360055" w:rsidRPr="00C2117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charset w:val="8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9D63FE3"/>
    <w:multiLevelType w:val="hybridMultilevel"/>
    <w:tmpl w:val="782481B8"/>
    <w:lvl w:ilvl="0" w:tplc="818448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E4818"/>
    <w:multiLevelType w:val="hybridMultilevel"/>
    <w:tmpl w:val="027807F8"/>
    <w:lvl w:ilvl="0" w:tplc="8138CE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C7844"/>
    <w:multiLevelType w:val="hybridMultilevel"/>
    <w:tmpl w:val="8FC4F340"/>
    <w:lvl w:ilvl="0" w:tplc="5DFE2FE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D7734"/>
    <w:multiLevelType w:val="hybridMultilevel"/>
    <w:tmpl w:val="F4E47F50"/>
    <w:lvl w:ilvl="0" w:tplc="D5B412C2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55"/>
    <w:rsid w:val="000172D7"/>
    <w:rsid w:val="00060A14"/>
    <w:rsid w:val="00083253"/>
    <w:rsid w:val="00085253"/>
    <w:rsid w:val="00091BB2"/>
    <w:rsid w:val="000F331A"/>
    <w:rsid w:val="001235CE"/>
    <w:rsid w:val="001329D5"/>
    <w:rsid w:val="00134D50"/>
    <w:rsid w:val="00154575"/>
    <w:rsid w:val="00154811"/>
    <w:rsid w:val="00177D4D"/>
    <w:rsid w:val="001837E1"/>
    <w:rsid w:val="0019798C"/>
    <w:rsid w:val="001A38AC"/>
    <w:rsid w:val="001D2550"/>
    <w:rsid w:val="00234662"/>
    <w:rsid w:val="00237F32"/>
    <w:rsid w:val="00276898"/>
    <w:rsid w:val="00285E71"/>
    <w:rsid w:val="00360055"/>
    <w:rsid w:val="00377DD1"/>
    <w:rsid w:val="00396A6A"/>
    <w:rsid w:val="003B3970"/>
    <w:rsid w:val="003D6A4B"/>
    <w:rsid w:val="0049571A"/>
    <w:rsid w:val="004E6487"/>
    <w:rsid w:val="005626F7"/>
    <w:rsid w:val="005865AC"/>
    <w:rsid w:val="00595B00"/>
    <w:rsid w:val="005A44FB"/>
    <w:rsid w:val="005A4AAA"/>
    <w:rsid w:val="00637362"/>
    <w:rsid w:val="006A510C"/>
    <w:rsid w:val="007738D7"/>
    <w:rsid w:val="007771B3"/>
    <w:rsid w:val="007822E1"/>
    <w:rsid w:val="007B1037"/>
    <w:rsid w:val="008C6506"/>
    <w:rsid w:val="009A713C"/>
    <w:rsid w:val="009B305A"/>
    <w:rsid w:val="009B4DD7"/>
    <w:rsid w:val="00A2081A"/>
    <w:rsid w:val="00A4002B"/>
    <w:rsid w:val="00A558DD"/>
    <w:rsid w:val="00A627D8"/>
    <w:rsid w:val="00AE4A88"/>
    <w:rsid w:val="00BC54F8"/>
    <w:rsid w:val="00C21175"/>
    <w:rsid w:val="00C361CE"/>
    <w:rsid w:val="00CA2955"/>
    <w:rsid w:val="00CB18E0"/>
    <w:rsid w:val="00CF06F6"/>
    <w:rsid w:val="00DB1862"/>
    <w:rsid w:val="00DD07EB"/>
    <w:rsid w:val="00E16F08"/>
    <w:rsid w:val="00E60930"/>
    <w:rsid w:val="00E626E6"/>
    <w:rsid w:val="00E74111"/>
    <w:rsid w:val="00E86512"/>
    <w:rsid w:val="00EA0935"/>
    <w:rsid w:val="00EE7338"/>
    <w:rsid w:val="00F53450"/>
    <w:rsid w:val="00F717AD"/>
    <w:rsid w:val="00F948EE"/>
    <w:rsid w:val="00F97071"/>
    <w:rsid w:val="00FA6AAF"/>
    <w:rsid w:val="00FB10A8"/>
    <w:rsid w:val="00FB533C"/>
    <w:rsid w:val="00FF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69CD25"/>
  <w14:defaultImageDpi w14:val="300"/>
  <w15:docId w15:val="{132F36B4-4C72-4C84-9112-715FA308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Body">
    <w:name w:val="Text Body"/>
    <w:basedOn w:val="Normal"/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</w:style>
  <w:style w:type="paragraph" w:styleId="NormalWeb">
    <w:name w:val="Normal (Web)"/>
    <w:basedOn w:val="Normal"/>
    <w:uiPriority w:val="99"/>
    <w:semiHidden/>
    <w:unhideWhenUsed/>
    <w:rsid w:val="00360055"/>
    <w:pPr>
      <w:widowControl/>
      <w:suppressAutoHyphens w:val="0"/>
      <w:spacing w:before="100" w:beforeAutospacing="1" w:after="100" w:afterAutospacing="1"/>
    </w:pPr>
    <w:rPr>
      <w:rFonts w:ascii="Times" w:hAnsi="Times"/>
    </w:rPr>
  </w:style>
  <w:style w:type="character" w:customStyle="1" w:styleId="apple-tab-span">
    <w:name w:val="apple-tab-span"/>
    <w:rsid w:val="00360055"/>
  </w:style>
  <w:style w:type="paragraph" w:styleId="ListParagraph">
    <w:name w:val="List Paragraph"/>
    <w:basedOn w:val="Normal"/>
    <w:uiPriority w:val="34"/>
    <w:qFormat/>
    <w:rsid w:val="000F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cp:lastModifiedBy>Ed Abrams</cp:lastModifiedBy>
  <cp:revision>2</cp:revision>
  <cp:lastPrinted>2022-09-05T14:41:00Z</cp:lastPrinted>
  <dcterms:created xsi:type="dcterms:W3CDTF">2022-09-05T14:43:00Z</dcterms:created>
  <dcterms:modified xsi:type="dcterms:W3CDTF">2022-09-05T14:43:00Z</dcterms:modified>
</cp:coreProperties>
</file>